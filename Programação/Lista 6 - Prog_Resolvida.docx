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67" w:rsidRPr="00691E28" w:rsidRDefault="00504D67" w:rsidP="00085869">
      <w:pPr>
        <w:spacing w:after="0"/>
        <w:jc w:val="center"/>
        <w:rPr>
          <w:b/>
        </w:rPr>
      </w:pPr>
      <w:r w:rsidRPr="00691E28">
        <w:rPr>
          <w:b/>
        </w:rPr>
        <w:t xml:space="preserve">FACAMP – </w:t>
      </w:r>
      <w:r w:rsidR="008F6036" w:rsidRPr="00691E28">
        <w:rPr>
          <w:b/>
        </w:rPr>
        <w:t>Algoritmos e</w:t>
      </w:r>
      <w:r w:rsidR="005E644B" w:rsidRPr="00691E28">
        <w:rPr>
          <w:b/>
        </w:rPr>
        <w:t xml:space="preserve"> Programação</w:t>
      </w:r>
    </w:p>
    <w:p w:rsidR="005E644B" w:rsidRPr="00691E28" w:rsidRDefault="00644447" w:rsidP="00085869">
      <w:pPr>
        <w:spacing w:after="0"/>
        <w:jc w:val="center"/>
        <w:rPr>
          <w:b/>
        </w:rPr>
      </w:pPr>
      <w:r>
        <w:rPr>
          <w:b/>
        </w:rPr>
        <w:t>Lista de exercícios</w:t>
      </w:r>
    </w:p>
    <w:p w:rsidR="001E7478" w:rsidRPr="00691E28" w:rsidRDefault="001E7478" w:rsidP="00085869">
      <w:pPr>
        <w:spacing w:after="0"/>
        <w:jc w:val="center"/>
        <w:rPr>
          <w:b/>
        </w:rPr>
      </w:pPr>
    </w:p>
    <w:p w:rsidR="00DD3B24" w:rsidRPr="00691E28" w:rsidRDefault="00DD3B24" w:rsidP="00DD3B24">
      <w:pPr>
        <w:spacing w:after="0"/>
        <w:jc w:val="both"/>
        <w:rPr>
          <w:b/>
        </w:rPr>
      </w:pPr>
      <w:r w:rsidRPr="00691E28">
        <w:rPr>
          <w:b/>
        </w:rPr>
        <w:t>Todas as operações que envolvam carregar</w:t>
      </w:r>
      <w:r w:rsidR="002F2BD3" w:rsidRPr="00691E28">
        <w:rPr>
          <w:b/>
        </w:rPr>
        <w:t xml:space="preserve"> ou acessar</w:t>
      </w:r>
      <w:r w:rsidRPr="00691E28">
        <w:rPr>
          <w:b/>
        </w:rPr>
        <w:t xml:space="preserve"> valores em um</w:t>
      </w:r>
      <w:r w:rsidR="002F2BD3" w:rsidRPr="00691E28">
        <w:rPr>
          <w:b/>
        </w:rPr>
        <w:t>a</w:t>
      </w:r>
      <w:r w:rsidRPr="00691E28">
        <w:rPr>
          <w:b/>
        </w:rPr>
        <w:t xml:space="preserve"> </w:t>
      </w:r>
      <w:r w:rsidR="002F2BD3" w:rsidRPr="00691E28">
        <w:rPr>
          <w:b/>
        </w:rPr>
        <w:t>matriz</w:t>
      </w:r>
      <w:r w:rsidR="001232DF" w:rsidRPr="00691E28">
        <w:rPr>
          <w:b/>
        </w:rPr>
        <w:t xml:space="preserve"> devem</w:t>
      </w:r>
      <w:r w:rsidRPr="00691E28">
        <w:rPr>
          <w:b/>
        </w:rPr>
        <w:t xml:space="preserve"> ser realizadas com índices, dentro de laços de repetição.</w:t>
      </w:r>
    </w:p>
    <w:p w:rsidR="00DD3B24" w:rsidRPr="00691E28" w:rsidRDefault="00DD3B24" w:rsidP="00DD3B24">
      <w:pPr>
        <w:spacing w:after="0"/>
        <w:jc w:val="both"/>
        <w:rPr>
          <w:b/>
        </w:rPr>
      </w:pPr>
      <w:r w:rsidRPr="00691E28">
        <w:rPr>
          <w:b/>
        </w:rPr>
        <w:t>Elabore um programa (classe Java, com método main) diferente para cada questão.</w:t>
      </w:r>
    </w:p>
    <w:p w:rsidR="00DD3B24" w:rsidRPr="00691E28" w:rsidRDefault="00DD3B24" w:rsidP="00085869">
      <w:pPr>
        <w:spacing w:after="0"/>
        <w:jc w:val="center"/>
        <w:rPr>
          <w:b/>
        </w:rPr>
      </w:pPr>
    </w:p>
    <w:p w:rsidR="00F31B37" w:rsidRDefault="00251894" w:rsidP="00F31B37">
      <w:pPr>
        <w:ind w:left="66"/>
        <w:jc w:val="both"/>
      </w:pPr>
      <w:r>
        <w:t>Os exercícios 1 a 13</w:t>
      </w:r>
      <w:r w:rsidR="00F31B37">
        <w:t xml:space="preserve"> se referem a uma Matriz de </w:t>
      </w:r>
      <w:r>
        <w:t>4</w:t>
      </w:r>
      <w:r w:rsidR="00F31B37">
        <w:t xml:space="preserve"> linhas e 5 colunas de números inteiros.</w:t>
      </w:r>
    </w:p>
    <w:p w:rsidR="00F31B37" w:rsidRDefault="00F31B37" w:rsidP="00DD483D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 a matriz com o valor 5</w:t>
      </w:r>
    </w:p>
    <w:p w:rsidR="00DD483D" w:rsidRDefault="00DD483D" w:rsidP="00DD483D">
      <w:pPr>
        <w:spacing w:after="0" w:line="240" w:lineRule="auto"/>
        <w:jc w:val="both"/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m[][] = new </w:t>
      </w:r>
      <w:proofErr w:type="spellStart"/>
      <w:r w:rsidRPr="00DD483D">
        <w:rPr>
          <w:color w:val="FF0000"/>
          <w:lang w:val="en-US"/>
        </w:rPr>
        <w:t>int</w:t>
      </w:r>
      <w:proofErr w:type="spellEnd"/>
      <w:r w:rsidRPr="00DD483D">
        <w:rPr>
          <w:color w:val="FF0000"/>
          <w:lang w:val="en-US"/>
        </w:rPr>
        <w:t>[4][5];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i;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j;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m[i][j] = 5;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ab/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 xml:space="preserve">        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 xml:space="preserve">      </w:t>
      </w:r>
      <w:r w:rsidRPr="00DD483D">
        <w:rPr>
          <w:color w:val="FF0000"/>
          <w:lang w:val="en-US"/>
        </w:rPr>
        <w:tab/>
      </w:r>
      <w:proofErr w:type="spellStart"/>
      <w:proofErr w:type="gramStart"/>
      <w:r w:rsidRPr="00DD483D">
        <w:rPr>
          <w:color w:val="FF0000"/>
          <w:lang w:val="en-US"/>
        </w:rPr>
        <w:t>System.out.print</w:t>
      </w:r>
      <w:proofErr w:type="spellEnd"/>
      <w:r w:rsidRPr="00DD483D">
        <w:rPr>
          <w:color w:val="FF0000"/>
          <w:lang w:val="en-US"/>
        </w:rPr>
        <w:t>(</w:t>
      </w:r>
      <w:proofErr w:type="gramEnd"/>
      <w:r w:rsidRPr="00DD483D">
        <w:rPr>
          <w:color w:val="FF0000"/>
          <w:lang w:val="en-US"/>
        </w:rPr>
        <w:t>m[i][j] + "\t");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System.out.println("");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F31B37" w:rsidRDefault="00F31B37" w:rsidP="00DD483D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 a matriz com o i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m[][] = new </w:t>
      </w:r>
      <w:proofErr w:type="spellStart"/>
      <w:r w:rsidRPr="00DD483D">
        <w:rPr>
          <w:color w:val="FF0000"/>
          <w:lang w:val="en-US"/>
        </w:rPr>
        <w:t>int</w:t>
      </w:r>
      <w:proofErr w:type="spellEnd"/>
      <w:r w:rsidRPr="00DD483D">
        <w:rPr>
          <w:color w:val="FF0000"/>
          <w:lang w:val="en-US"/>
        </w:rPr>
        <w:t>[4][5];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i;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j;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m[i][j] = i;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</w:rPr>
        <w:tab/>
      </w:r>
      <w:r w:rsidRPr="00DD483D">
        <w:rPr>
          <w:color w:val="FF0000"/>
          <w:lang w:val="en-US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lastRenderedPageBreak/>
        <w:t xml:space="preserve">        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 xml:space="preserve">      </w:t>
      </w:r>
      <w:r w:rsidRPr="00DD483D">
        <w:rPr>
          <w:color w:val="FF0000"/>
          <w:lang w:val="en-US"/>
        </w:rPr>
        <w:tab/>
      </w:r>
      <w:proofErr w:type="spellStart"/>
      <w:proofErr w:type="gramStart"/>
      <w:r w:rsidRPr="00DD483D">
        <w:rPr>
          <w:color w:val="FF0000"/>
          <w:lang w:val="en-US"/>
        </w:rPr>
        <w:t>System.out.print</w:t>
      </w:r>
      <w:proofErr w:type="spellEnd"/>
      <w:r w:rsidRPr="00DD483D">
        <w:rPr>
          <w:color w:val="FF0000"/>
          <w:lang w:val="en-US"/>
        </w:rPr>
        <w:t>(</w:t>
      </w:r>
      <w:proofErr w:type="gramEnd"/>
      <w:r w:rsidRPr="00DD483D">
        <w:rPr>
          <w:color w:val="FF0000"/>
          <w:lang w:val="en-US"/>
        </w:rPr>
        <w:t>m[i][j] + "\t");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System.out.println("");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Default="00DD483D" w:rsidP="00DD483D">
      <w:pPr>
        <w:spacing w:after="0" w:line="240" w:lineRule="auto"/>
        <w:jc w:val="both"/>
      </w:pPr>
    </w:p>
    <w:p w:rsidR="00DD483D" w:rsidRDefault="00DD483D" w:rsidP="00DD483D">
      <w:pPr>
        <w:spacing w:after="0" w:line="240" w:lineRule="auto"/>
        <w:jc w:val="both"/>
      </w:pPr>
    </w:p>
    <w:p w:rsidR="00F31B37" w:rsidRDefault="00F31B37" w:rsidP="00DD483D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 a matriz com o j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m[][] = new </w:t>
      </w:r>
      <w:proofErr w:type="spellStart"/>
      <w:r w:rsidRPr="00DD483D">
        <w:rPr>
          <w:color w:val="FF0000"/>
          <w:lang w:val="en-US"/>
        </w:rPr>
        <w:t>int</w:t>
      </w:r>
      <w:proofErr w:type="spellEnd"/>
      <w:r w:rsidRPr="00DD483D">
        <w:rPr>
          <w:color w:val="FF0000"/>
          <w:lang w:val="en-US"/>
        </w:rPr>
        <w:t>[4][5];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i;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j;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m[i][j] = j;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</w:rPr>
        <w:tab/>
      </w:r>
      <w:r w:rsidRPr="00DD483D">
        <w:rPr>
          <w:color w:val="FF0000"/>
          <w:lang w:val="en-US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 xml:space="preserve">        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 xml:space="preserve">      </w:t>
      </w:r>
      <w:r w:rsidRPr="00DD483D">
        <w:rPr>
          <w:color w:val="FF0000"/>
          <w:lang w:val="en-US"/>
        </w:rPr>
        <w:tab/>
      </w:r>
      <w:proofErr w:type="spellStart"/>
      <w:proofErr w:type="gramStart"/>
      <w:r w:rsidRPr="00DD483D">
        <w:rPr>
          <w:color w:val="FF0000"/>
          <w:lang w:val="en-US"/>
        </w:rPr>
        <w:t>System.out.print</w:t>
      </w:r>
      <w:proofErr w:type="spellEnd"/>
      <w:r w:rsidRPr="00DD483D">
        <w:rPr>
          <w:color w:val="FF0000"/>
          <w:lang w:val="en-US"/>
        </w:rPr>
        <w:t>(</w:t>
      </w:r>
      <w:proofErr w:type="gramEnd"/>
      <w:r w:rsidRPr="00DD483D">
        <w:rPr>
          <w:color w:val="FF0000"/>
          <w:lang w:val="en-US"/>
        </w:rPr>
        <w:t>m[i][j] + "\t");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System.out.println("");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Default="00DD483D" w:rsidP="00DD483D">
      <w:pPr>
        <w:spacing w:after="0" w:line="240" w:lineRule="auto"/>
        <w:jc w:val="both"/>
      </w:pPr>
    </w:p>
    <w:p w:rsidR="00DD483D" w:rsidRDefault="00DD483D" w:rsidP="00DD483D">
      <w:pPr>
        <w:spacing w:after="0" w:line="240" w:lineRule="auto"/>
        <w:jc w:val="both"/>
      </w:pPr>
    </w:p>
    <w:p w:rsidR="00F31B37" w:rsidRDefault="00F31B37" w:rsidP="00DD483D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 a matriz com i+1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m[][] = new </w:t>
      </w:r>
      <w:proofErr w:type="spellStart"/>
      <w:r w:rsidRPr="00DD483D">
        <w:rPr>
          <w:color w:val="FF0000"/>
          <w:lang w:val="en-US"/>
        </w:rPr>
        <w:t>int</w:t>
      </w:r>
      <w:proofErr w:type="spellEnd"/>
      <w:r w:rsidRPr="00DD483D">
        <w:rPr>
          <w:color w:val="FF0000"/>
          <w:lang w:val="en-US"/>
        </w:rPr>
        <w:t>[4][5];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i;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D483D">
        <w:rPr>
          <w:color w:val="FF0000"/>
          <w:lang w:val="en-US"/>
        </w:rPr>
        <w:t>int</w:t>
      </w:r>
      <w:proofErr w:type="spellEnd"/>
      <w:proofErr w:type="gramEnd"/>
      <w:r w:rsidRPr="00DD483D">
        <w:rPr>
          <w:color w:val="FF0000"/>
          <w:lang w:val="en-US"/>
        </w:rPr>
        <w:t xml:space="preserve"> j;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m[i][j] = i+1;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   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</w:rPr>
        <w:tab/>
      </w:r>
      <w:r w:rsidRPr="00DD483D">
        <w:rPr>
          <w:color w:val="FF0000"/>
          <w:lang w:val="en-US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i = 0; i &lt; </w:t>
      </w:r>
      <w:proofErr w:type="spellStart"/>
      <w:r w:rsidRPr="00DD483D">
        <w:rPr>
          <w:color w:val="FF0000"/>
          <w:lang w:val="en-US"/>
        </w:rPr>
        <w:t>m.length</w:t>
      </w:r>
      <w:proofErr w:type="spellEnd"/>
      <w:r w:rsidRPr="00DD483D">
        <w:rPr>
          <w:color w:val="FF0000"/>
          <w:lang w:val="en-US"/>
        </w:rPr>
        <w:t xml:space="preserve">; i++)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>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ab/>
      </w:r>
      <w:proofErr w:type="gramStart"/>
      <w:r w:rsidRPr="00DD483D">
        <w:rPr>
          <w:color w:val="FF0000"/>
          <w:lang w:val="en-US"/>
        </w:rPr>
        <w:t>for(</w:t>
      </w:r>
      <w:proofErr w:type="gramEnd"/>
      <w:r w:rsidRPr="00DD483D">
        <w:rPr>
          <w:color w:val="FF0000"/>
          <w:lang w:val="en-US"/>
        </w:rPr>
        <w:t xml:space="preserve">j = 0; j &lt; m[0].length; j++) 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t xml:space="preserve">        {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  <w:lang w:val="en-US"/>
        </w:rPr>
      </w:pPr>
      <w:r w:rsidRPr="00DD483D">
        <w:rPr>
          <w:color w:val="FF0000"/>
          <w:lang w:val="en-US"/>
        </w:rPr>
        <w:lastRenderedPageBreak/>
        <w:t xml:space="preserve">      </w:t>
      </w:r>
      <w:r w:rsidRPr="00DD483D">
        <w:rPr>
          <w:color w:val="FF0000"/>
          <w:lang w:val="en-US"/>
        </w:rPr>
        <w:tab/>
      </w:r>
      <w:proofErr w:type="spellStart"/>
      <w:proofErr w:type="gramStart"/>
      <w:r w:rsidRPr="00DD483D">
        <w:rPr>
          <w:color w:val="FF0000"/>
          <w:lang w:val="en-US"/>
        </w:rPr>
        <w:t>System.out.print</w:t>
      </w:r>
      <w:proofErr w:type="spellEnd"/>
      <w:r w:rsidRPr="00DD483D">
        <w:rPr>
          <w:color w:val="FF0000"/>
          <w:lang w:val="en-US"/>
        </w:rPr>
        <w:t>(</w:t>
      </w:r>
      <w:proofErr w:type="gramEnd"/>
      <w:r w:rsidRPr="00DD483D">
        <w:rPr>
          <w:color w:val="FF0000"/>
          <w:lang w:val="en-US"/>
        </w:rPr>
        <w:t>m[i][j] + "\t");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  <w:lang w:val="en-US"/>
        </w:rPr>
        <w:t xml:space="preserve">        </w:t>
      </w: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 xml:space="preserve">        System.out.println("");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</w:p>
    <w:p w:rsidR="00DD483D" w:rsidRP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DD483D" w:rsidRDefault="00DD483D" w:rsidP="00DD483D">
      <w:pPr>
        <w:spacing w:after="0" w:line="240" w:lineRule="auto"/>
        <w:jc w:val="both"/>
        <w:rPr>
          <w:color w:val="FF0000"/>
        </w:rPr>
      </w:pPr>
      <w:r w:rsidRPr="00DD483D">
        <w:rPr>
          <w:color w:val="FF0000"/>
        </w:rPr>
        <w:t>}</w:t>
      </w:r>
    </w:p>
    <w:p w:rsidR="00A0099A" w:rsidRDefault="00A0099A" w:rsidP="00DD483D">
      <w:pPr>
        <w:spacing w:after="0" w:line="240" w:lineRule="auto"/>
        <w:jc w:val="both"/>
        <w:rPr>
          <w:color w:val="FF0000"/>
        </w:rPr>
      </w:pPr>
    </w:p>
    <w:p w:rsidR="00A0099A" w:rsidRPr="00DD483D" w:rsidRDefault="00A0099A" w:rsidP="00DD483D">
      <w:pPr>
        <w:spacing w:after="0" w:line="240" w:lineRule="auto"/>
        <w:jc w:val="both"/>
        <w:rPr>
          <w:color w:val="FF0000"/>
        </w:rPr>
      </w:pPr>
    </w:p>
    <w:p w:rsidR="00F31B37" w:rsidRDefault="00F31B37" w:rsidP="00F31B37">
      <w:pPr>
        <w:pStyle w:val="ListParagraph"/>
        <w:numPr>
          <w:ilvl w:val="0"/>
          <w:numId w:val="28"/>
        </w:numPr>
        <w:ind w:left="426"/>
        <w:jc w:val="both"/>
      </w:pPr>
      <w:r>
        <w:t>Carregue  a matriz com j+1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j;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    </w:t>
      </w:r>
      <w:proofErr w:type="gramStart"/>
      <w:r w:rsidRPr="00A0099A">
        <w:rPr>
          <w:color w:val="FF0000"/>
          <w:lang w:val="en-US"/>
        </w:rPr>
        <w:t>m[</w:t>
      </w:r>
      <w:proofErr w:type="gramEnd"/>
      <w:r w:rsidRPr="00A0099A">
        <w:rPr>
          <w:color w:val="FF0000"/>
          <w:lang w:val="en-US"/>
        </w:rPr>
        <w:t>i][j] = j+1;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    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  <w:t>}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</w:rPr>
      </w:pP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pStyle w:val="ListParagraph"/>
        <w:ind w:left="426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pStyle w:val="ListParagraph"/>
        <w:ind w:left="426"/>
        <w:jc w:val="both"/>
        <w:rPr>
          <w:color w:val="FF0000"/>
        </w:rPr>
      </w:pPr>
    </w:p>
    <w:p w:rsidR="00A0099A" w:rsidRPr="00A0099A" w:rsidRDefault="00A0099A" w:rsidP="00A0099A">
      <w:pPr>
        <w:pStyle w:val="ListParagraph"/>
        <w:ind w:left="426"/>
        <w:jc w:val="both"/>
        <w:rPr>
          <w:color w:val="FF0000"/>
        </w:rPr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 a matriz com 0, 1, 2, 3, 4, 5, 6 ....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j;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soma = 0;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m[i][j] = soma;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soma = soma + 1;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</w:rPr>
        <w:t xml:space="preserve">        </w:t>
      </w: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lastRenderedPageBreak/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 a matriz com 1, 2, 3, 4, 5, 6, 7 ...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j;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soma = 0;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{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 xml:space="preserve">            soma = soma + 1;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 xml:space="preserve">            m[i][j] = soma;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 xml:space="preserve">            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</w:rPr>
        <w:tab/>
      </w: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</w:pPr>
    </w:p>
    <w:p w:rsidR="00A0099A" w:rsidRDefault="00A0099A" w:rsidP="00A0099A">
      <w:pPr>
        <w:spacing w:after="0" w:line="240" w:lineRule="auto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 a matriz com 10, 11, 12, 13, 14, 15 ...</w:t>
      </w:r>
    </w:p>
    <w:p w:rsidR="00A0099A" w:rsidRDefault="00A0099A" w:rsidP="00A0099A">
      <w:pPr>
        <w:spacing w:after="0" w:line="240" w:lineRule="auto"/>
        <w:jc w:val="both"/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int j;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int soma = 10;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m[i][j] = soma;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soma = soma + 1;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</w:rPr>
        <w:t xml:space="preserve">        </w:t>
      </w: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lastRenderedPageBreak/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</w:pPr>
    </w:p>
    <w:p w:rsidR="00A0099A" w:rsidRDefault="00A0099A" w:rsidP="00A0099A">
      <w:pPr>
        <w:spacing w:after="0" w:line="240" w:lineRule="auto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a matriz com 10, 20, 30, 40, 50, 60 ...</w:t>
      </w:r>
    </w:p>
    <w:p w:rsidR="00A0099A" w:rsidRDefault="00A0099A" w:rsidP="00A0099A">
      <w:pPr>
        <w:spacing w:after="0" w:line="240" w:lineRule="auto"/>
        <w:jc w:val="both"/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j;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soma = 10;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m[i][j] = soma;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soma = soma + 10;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</w:rPr>
        <w:t xml:space="preserve">        </w:t>
      </w: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</w:pPr>
    </w:p>
    <w:p w:rsidR="00A0099A" w:rsidRDefault="00A0099A" w:rsidP="00A0099A">
      <w:pPr>
        <w:spacing w:after="0" w:line="240" w:lineRule="auto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a matriz com 19, 18, 17, 16, 15 ...</w:t>
      </w:r>
    </w:p>
    <w:p w:rsidR="00A0099A" w:rsidRDefault="00A0099A" w:rsidP="00A0099A">
      <w:pPr>
        <w:spacing w:after="0" w:line="240" w:lineRule="auto"/>
        <w:jc w:val="both"/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int j;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int soma = 19;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lastRenderedPageBreak/>
        <w:t xml:space="preserve">            m[i][j] = soma;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soma = soma - 1;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</w:rPr>
        <w:t xml:space="preserve">        </w:t>
      </w: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</w:pPr>
    </w:p>
    <w:p w:rsidR="00A0099A" w:rsidRDefault="00A0099A" w:rsidP="00A0099A">
      <w:pPr>
        <w:spacing w:after="0" w:line="240" w:lineRule="auto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a matriz com 50, 49, 48, 47, 46 ...</w:t>
      </w:r>
    </w:p>
    <w:p w:rsidR="00A0099A" w:rsidRDefault="00A0099A" w:rsidP="00A0099A">
      <w:pPr>
        <w:spacing w:after="0" w:line="240" w:lineRule="auto"/>
        <w:jc w:val="both"/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j;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soma = 50;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m[i][j] = soma;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    soma = soma - 1;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</w:rPr>
        <w:t xml:space="preserve">        </w:t>
      </w: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</w:t>
      </w:r>
      <w:r w:rsidRPr="00A0099A">
        <w:rPr>
          <w:color w:val="FF0000"/>
          <w:lang w:val="en-US"/>
        </w:rPr>
        <w:tab/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  <w:lang w:val="en-US"/>
        </w:rPr>
        <w:t xml:space="preserve">        </w:t>
      </w: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 xml:space="preserve">        System.out.println("");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spacing w:after="0" w:line="240" w:lineRule="auto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spacing w:after="0" w:line="240" w:lineRule="auto"/>
        <w:jc w:val="both"/>
      </w:pPr>
    </w:p>
    <w:p w:rsidR="00A0099A" w:rsidRDefault="00A0099A" w:rsidP="00A0099A">
      <w:pPr>
        <w:spacing w:after="0" w:line="240" w:lineRule="auto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 a matriz com números sorteados de 1 a 50</w:t>
      </w:r>
    </w:p>
    <w:p w:rsidR="00F31B37" w:rsidRDefault="00F31B37" w:rsidP="00A0099A">
      <w:pPr>
        <w:pStyle w:val="ListParagraph"/>
        <w:spacing w:after="0" w:line="240" w:lineRule="auto"/>
        <w:ind w:left="426"/>
        <w:jc w:val="both"/>
      </w:pPr>
      <w:r>
        <w:t>Em seguida, carregue um vetor de 20 posições com os números da matriz acima</w:t>
      </w:r>
    </w:p>
    <w:p w:rsidR="00A0099A" w:rsidRDefault="00A0099A" w:rsidP="00A0099A">
      <w:pPr>
        <w:pStyle w:val="ListParagraph"/>
        <w:spacing w:after="0" w:line="240" w:lineRule="auto"/>
        <w:ind w:left="426"/>
        <w:jc w:val="both"/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m[][]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[4][5];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v[] = new 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[20];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k=0;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j;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lastRenderedPageBreak/>
        <w:t>int</w:t>
      </w:r>
      <w:proofErr w:type="spellEnd"/>
      <w:proofErr w:type="gramEnd"/>
      <w:r w:rsidRPr="00A0099A">
        <w:rPr>
          <w:color w:val="FF0000"/>
          <w:lang w:val="en-US"/>
        </w:rPr>
        <w:t xml:space="preserve"> i;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{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    </w:t>
      </w:r>
      <w:proofErr w:type="gramStart"/>
      <w:r w:rsidRPr="00A0099A">
        <w:rPr>
          <w:color w:val="FF0000"/>
          <w:lang w:val="en-US"/>
        </w:rPr>
        <w:t>m[</w:t>
      </w:r>
      <w:proofErr w:type="gramEnd"/>
      <w:r w:rsidRPr="00A0099A">
        <w:rPr>
          <w:color w:val="FF0000"/>
          <w:lang w:val="en-US"/>
        </w:rPr>
        <w:t>i][j] = (</w:t>
      </w:r>
      <w:proofErr w:type="spellStart"/>
      <w:r w:rsidRPr="00A0099A">
        <w:rPr>
          <w:color w:val="FF0000"/>
          <w:lang w:val="en-US"/>
        </w:rPr>
        <w:t>int</w:t>
      </w:r>
      <w:proofErr w:type="spellEnd"/>
      <w:r w:rsidRPr="00A0099A">
        <w:rPr>
          <w:color w:val="FF0000"/>
          <w:lang w:val="en-US"/>
        </w:rPr>
        <w:t>) (</w:t>
      </w:r>
      <w:proofErr w:type="spellStart"/>
      <w:r w:rsidRPr="00A0099A">
        <w:rPr>
          <w:color w:val="FF0000"/>
          <w:lang w:val="en-US"/>
        </w:rPr>
        <w:t>Math.random</w:t>
      </w:r>
      <w:proofErr w:type="spellEnd"/>
      <w:r w:rsidRPr="00A0099A">
        <w:rPr>
          <w:color w:val="FF0000"/>
          <w:lang w:val="en-US"/>
        </w:rPr>
        <w:t>()*(50 - 1 + 1)) + 1;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    </w:t>
      </w:r>
      <w:proofErr w:type="gramStart"/>
      <w:r w:rsidRPr="00A0099A">
        <w:rPr>
          <w:color w:val="FF0000"/>
          <w:lang w:val="en-US"/>
        </w:rPr>
        <w:t>v[</w:t>
      </w:r>
      <w:proofErr w:type="gramEnd"/>
      <w:r w:rsidRPr="00A0099A">
        <w:rPr>
          <w:color w:val="FF0000"/>
          <w:lang w:val="en-US"/>
        </w:rPr>
        <w:t>k] = m[i][j];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    k = k + 1;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  <w:t>}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i = 0; i &lt; </w:t>
      </w:r>
      <w:proofErr w:type="spellStart"/>
      <w:r w:rsidRPr="00A0099A">
        <w:rPr>
          <w:color w:val="FF0000"/>
          <w:lang w:val="en-US"/>
        </w:rPr>
        <w:t>m.length</w:t>
      </w:r>
      <w:proofErr w:type="spellEnd"/>
      <w:r w:rsidRPr="00A0099A">
        <w:rPr>
          <w:color w:val="FF0000"/>
          <w:lang w:val="en-US"/>
        </w:rPr>
        <w:t xml:space="preserve">; i++) 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ab/>
      </w: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j = 0; j &lt; m[0].length; j++) 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{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    </w:t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m[i][j] + "\t");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}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    </w:t>
      </w:r>
      <w:proofErr w:type="spellStart"/>
      <w:proofErr w:type="gramStart"/>
      <w:r w:rsidRPr="00A0099A">
        <w:rPr>
          <w:color w:val="FF0000"/>
          <w:lang w:val="en-US"/>
        </w:rPr>
        <w:t>System.out.println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"");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A0099A">
        <w:rPr>
          <w:color w:val="FF0000"/>
          <w:lang w:val="en-US"/>
        </w:rPr>
        <w:t>System.out.println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"");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gramStart"/>
      <w:r w:rsidRPr="00A0099A">
        <w:rPr>
          <w:color w:val="FF0000"/>
          <w:lang w:val="en-US"/>
        </w:rPr>
        <w:t>for(</w:t>
      </w:r>
      <w:proofErr w:type="gramEnd"/>
      <w:r w:rsidRPr="00A0099A">
        <w:rPr>
          <w:color w:val="FF0000"/>
          <w:lang w:val="en-US"/>
        </w:rPr>
        <w:t xml:space="preserve">k = 0; k &lt; </w:t>
      </w:r>
      <w:proofErr w:type="spellStart"/>
      <w:r w:rsidRPr="00A0099A">
        <w:rPr>
          <w:color w:val="FF0000"/>
          <w:lang w:val="en-US"/>
        </w:rPr>
        <w:t>v.length</w:t>
      </w:r>
      <w:proofErr w:type="spellEnd"/>
      <w:r w:rsidRPr="00A0099A">
        <w:rPr>
          <w:color w:val="FF0000"/>
          <w:lang w:val="en-US"/>
        </w:rPr>
        <w:t xml:space="preserve">; k++) 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>{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A0099A">
        <w:rPr>
          <w:color w:val="FF0000"/>
          <w:lang w:val="en-US"/>
        </w:rPr>
        <w:t xml:space="preserve">    </w:t>
      </w:r>
      <w:proofErr w:type="spellStart"/>
      <w:proofErr w:type="gramStart"/>
      <w:r w:rsidRPr="00A0099A">
        <w:rPr>
          <w:color w:val="FF0000"/>
          <w:lang w:val="en-US"/>
        </w:rPr>
        <w:t>System.out.print</w:t>
      </w:r>
      <w:proofErr w:type="spellEnd"/>
      <w:r w:rsidRPr="00A0099A">
        <w:rPr>
          <w:color w:val="FF0000"/>
          <w:lang w:val="en-US"/>
        </w:rPr>
        <w:t>(</w:t>
      </w:r>
      <w:proofErr w:type="gramEnd"/>
      <w:r w:rsidRPr="00A0099A">
        <w:rPr>
          <w:color w:val="FF0000"/>
          <w:lang w:val="en-US"/>
        </w:rPr>
        <w:t>v[k] + "\t");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A0099A">
        <w:rPr>
          <w:color w:val="FF0000"/>
        </w:rPr>
        <w:t xml:space="preserve">    System.out.println("");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</w:rPr>
      </w:pP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Pr="00A0099A" w:rsidRDefault="00A0099A" w:rsidP="00A0099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A0099A">
        <w:rPr>
          <w:color w:val="FF0000"/>
        </w:rPr>
        <w:t>}</w:t>
      </w:r>
    </w:p>
    <w:p w:rsidR="00A0099A" w:rsidRDefault="00A0099A" w:rsidP="00A0099A">
      <w:pPr>
        <w:pStyle w:val="ListParagraph"/>
        <w:spacing w:after="0" w:line="240" w:lineRule="auto"/>
        <w:ind w:left="426"/>
        <w:jc w:val="both"/>
      </w:pPr>
    </w:p>
    <w:p w:rsidR="00A0099A" w:rsidRDefault="00A0099A" w:rsidP="00A0099A">
      <w:pPr>
        <w:pStyle w:val="ListParagraph"/>
        <w:spacing w:after="0" w:line="240" w:lineRule="auto"/>
        <w:ind w:left="426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 um vetor de 20 posições com números sorteados de 31 a 80</w:t>
      </w:r>
    </w:p>
    <w:p w:rsidR="00F31B37" w:rsidRDefault="00F31B37" w:rsidP="00A0099A">
      <w:pPr>
        <w:pStyle w:val="ListParagraph"/>
        <w:spacing w:after="0" w:line="240" w:lineRule="auto"/>
        <w:ind w:left="426"/>
        <w:jc w:val="both"/>
      </w:pPr>
      <w:r>
        <w:t>Em seguida, carregue a matriz com os valores do vetor acima</w:t>
      </w:r>
    </w:p>
    <w:p w:rsidR="00E6205F" w:rsidRDefault="00E6205F" w:rsidP="00A0099A">
      <w:pPr>
        <w:pStyle w:val="ListParagraph"/>
        <w:spacing w:after="0" w:line="240" w:lineRule="auto"/>
        <w:ind w:left="426"/>
        <w:jc w:val="both"/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m[][] = new 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[4][5];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v[] = new 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[20];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k=0;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j;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i;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v[</w:t>
      </w:r>
      <w:proofErr w:type="gramEnd"/>
      <w:r w:rsidRPr="00DC557A">
        <w:rPr>
          <w:color w:val="FF0000"/>
          <w:lang w:val="en-US"/>
        </w:rPr>
        <w:t>k] = (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) (</w:t>
      </w:r>
      <w:proofErr w:type="spellStart"/>
      <w:r w:rsidRPr="00DC557A">
        <w:rPr>
          <w:color w:val="FF0000"/>
          <w:lang w:val="en-US"/>
        </w:rPr>
        <w:t>Math.random</w:t>
      </w:r>
      <w:proofErr w:type="spellEnd"/>
      <w:r w:rsidRPr="00DC557A">
        <w:rPr>
          <w:color w:val="FF0000"/>
          <w:lang w:val="en-US"/>
        </w:rPr>
        <w:t>()*(80 - 31 + 1)) + 31;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DC557A">
        <w:rPr>
          <w:color w:val="FF0000"/>
          <w:lang w:val="en-US"/>
        </w:rPr>
        <w:t xml:space="preserve">            </w:t>
      </w:r>
      <w:r w:rsidRPr="00DC557A">
        <w:rPr>
          <w:color w:val="FF0000"/>
        </w:rPr>
        <w:t>m[i][j] = v[k];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DC557A">
        <w:rPr>
          <w:color w:val="FF0000"/>
        </w:rPr>
        <w:t xml:space="preserve">            k = k + 1;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DC557A">
        <w:rPr>
          <w:color w:val="FF0000"/>
        </w:rPr>
        <w:tab/>
        <w:t>}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k = 0; k &lt; </w:t>
      </w:r>
      <w:proofErr w:type="spellStart"/>
      <w:r w:rsidRPr="00DC557A">
        <w:rPr>
          <w:color w:val="FF0000"/>
          <w:lang w:val="en-US"/>
        </w:rPr>
        <w:t>v.length</w:t>
      </w:r>
      <w:proofErr w:type="spellEnd"/>
      <w:r w:rsidRPr="00DC557A">
        <w:rPr>
          <w:color w:val="FF0000"/>
          <w:lang w:val="en-US"/>
        </w:rPr>
        <w:t xml:space="preserve">; k++) 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</w:t>
      </w:r>
      <w:proofErr w:type="spellStart"/>
      <w:proofErr w:type="gramStart"/>
      <w:r w:rsidRPr="00DC557A">
        <w:rPr>
          <w:color w:val="FF0000"/>
          <w:lang w:val="en-US"/>
        </w:rPr>
        <w:t>System.out.print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v[k] + "\t");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lastRenderedPageBreak/>
        <w:t xml:space="preserve">    </w:t>
      </w:r>
      <w:proofErr w:type="spellStart"/>
      <w:proofErr w:type="gramStart"/>
      <w:r w:rsidRPr="00DC557A">
        <w:rPr>
          <w:color w:val="FF0000"/>
          <w:lang w:val="en-US"/>
        </w:rPr>
        <w:t>System.out.println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"");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</w:t>
      </w:r>
      <w:proofErr w:type="spellStart"/>
      <w:proofErr w:type="gramStart"/>
      <w:r w:rsidRPr="00DC557A">
        <w:rPr>
          <w:color w:val="FF0000"/>
          <w:lang w:val="en-US"/>
        </w:rPr>
        <w:t>System.out.println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"");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{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spellStart"/>
      <w:proofErr w:type="gramStart"/>
      <w:r w:rsidRPr="00DC557A">
        <w:rPr>
          <w:color w:val="FF0000"/>
          <w:lang w:val="en-US"/>
        </w:rPr>
        <w:t>System.out.print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m[i][j] + "\t");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}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</w:t>
      </w:r>
      <w:proofErr w:type="spellStart"/>
      <w:proofErr w:type="gramStart"/>
      <w:r w:rsidRPr="00DC557A">
        <w:rPr>
          <w:color w:val="FF0000"/>
          <w:lang w:val="en-US"/>
        </w:rPr>
        <w:t>System.out.println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"");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System.out.println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"");</w:t>
      </w: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E6205F" w:rsidRPr="00DC557A" w:rsidRDefault="00DC557A" w:rsidP="00DC557A">
      <w:pPr>
        <w:pStyle w:val="ListParagraph"/>
        <w:spacing w:after="0" w:line="240" w:lineRule="auto"/>
        <w:ind w:left="426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E6205F" w:rsidRDefault="00E6205F" w:rsidP="00A0099A">
      <w:pPr>
        <w:pStyle w:val="ListParagraph"/>
        <w:spacing w:after="0" w:line="240" w:lineRule="auto"/>
        <w:ind w:left="426"/>
        <w:jc w:val="both"/>
      </w:pPr>
    </w:p>
    <w:p w:rsidR="00E6205F" w:rsidRDefault="00E6205F" w:rsidP="00A0099A">
      <w:pPr>
        <w:pStyle w:val="ListParagraph"/>
        <w:spacing w:after="0" w:line="240" w:lineRule="auto"/>
        <w:ind w:left="426"/>
        <w:jc w:val="both"/>
      </w:pPr>
    </w:p>
    <w:p w:rsidR="00251894" w:rsidRDefault="00251894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t>Carregue uma matriz de 5 linhas e 5 colunas com o número 5, mas na diagonal principal, o número 1.</w:t>
      </w:r>
    </w:p>
    <w:p w:rsidR="00DC557A" w:rsidRDefault="00DC557A" w:rsidP="00DC557A">
      <w:pPr>
        <w:spacing w:after="0" w:line="240" w:lineRule="auto"/>
        <w:jc w:val="both"/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int m[][] = new int[5][5];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j;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i;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m[</w:t>
      </w:r>
      <w:proofErr w:type="gramEnd"/>
      <w:r w:rsidRPr="00DC557A">
        <w:rPr>
          <w:color w:val="FF0000"/>
          <w:lang w:val="en-US"/>
        </w:rPr>
        <w:t>i][j] = 5;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if</w:t>
      </w:r>
      <w:proofErr w:type="gramEnd"/>
      <w:r w:rsidRPr="00DC557A">
        <w:rPr>
          <w:color w:val="FF0000"/>
          <w:lang w:val="en-US"/>
        </w:rPr>
        <w:t xml:space="preserve"> (i==j)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        </w:t>
      </w:r>
      <w:proofErr w:type="gramStart"/>
      <w:r w:rsidRPr="00DC557A">
        <w:rPr>
          <w:color w:val="FF0000"/>
          <w:lang w:val="en-US"/>
        </w:rPr>
        <w:t>m[</w:t>
      </w:r>
      <w:proofErr w:type="gramEnd"/>
      <w:r w:rsidRPr="00DC557A">
        <w:rPr>
          <w:color w:val="FF0000"/>
          <w:lang w:val="en-US"/>
        </w:rPr>
        <w:t>i][j] = 1;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    }   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spellStart"/>
      <w:proofErr w:type="gramStart"/>
      <w:r w:rsidRPr="00DC557A">
        <w:rPr>
          <w:color w:val="FF0000"/>
          <w:lang w:val="en-US"/>
        </w:rPr>
        <w:t>System.out.print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m[i][j] + "\t");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</w:t>
      </w:r>
      <w:proofErr w:type="spellStart"/>
      <w:proofErr w:type="gramStart"/>
      <w:r w:rsidRPr="00DC557A">
        <w:rPr>
          <w:color w:val="FF0000"/>
          <w:lang w:val="en-US"/>
        </w:rPr>
        <w:t>System.out.println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"");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System.out.println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"");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DC557A" w:rsidRDefault="00DC557A" w:rsidP="00DC557A">
      <w:pPr>
        <w:spacing w:after="0" w:line="240" w:lineRule="auto"/>
        <w:jc w:val="both"/>
      </w:pP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lastRenderedPageBreak/>
        <w:t>Carregue uma matriz 3L X 4C com números aleatórios de 0 até 30 e ordena-los de forma crescente.</w:t>
      </w:r>
    </w:p>
    <w:p w:rsidR="00DC557A" w:rsidRDefault="00DC557A" w:rsidP="00DC557A">
      <w:pPr>
        <w:spacing w:after="0" w:line="240" w:lineRule="auto"/>
        <w:jc w:val="both"/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m[][] = new 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[3][4];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v[] = new 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[12];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k = 0;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j;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i;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aux;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m[</w:t>
      </w:r>
      <w:proofErr w:type="gramEnd"/>
      <w:r w:rsidRPr="00DC557A">
        <w:rPr>
          <w:color w:val="FF0000"/>
          <w:lang w:val="en-US"/>
        </w:rPr>
        <w:t>i][j] = (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) (</w:t>
      </w:r>
      <w:proofErr w:type="spellStart"/>
      <w:r w:rsidRPr="00DC557A">
        <w:rPr>
          <w:color w:val="FF0000"/>
          <w:lang w:val="en-US"/>
        </w:rPr>
        <w:t>Math.random</w:t>
      </w:r>
      <w:proofErr w:type="spellEnd"/>
      <w:r w:rsidRPr="00DC557A">
        <w:rPr>
          <w:color w:val="FF0000"/>
          <w:lang w:val="en-US"/>
        </w:rPr>
        <w:t>()*(30 - 0 + 1)) + 0;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v[</w:t>
      </w:r>
      <w:proofErr w:type="gramEnd"/>
      <w:r w:rsidRPr="00DC557A">
        <w:rPr>
          <w:color w:val="FF0000"/>
          <w:lang w:val="en-US"/>
        </w:rPr>
        <w:t>k] = m[i][j];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k = k + 1;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k = 0; k &lt; </w:t>
      </w:r>
      <w:proofErr w:type="spellStart"/>
      <w:r w:rsidRPr="00DC557A">
        <w:rPr>
          <w:color w:val="FF0000"/>
          <w:lang w:val="en-US"/>
        </w:rPr>
        <w:t>v.length</w:t>
      </w:r>
      <w:proofErr w:type="spellEnd"/>
      <w:r w:rsidRPr="00DC557A">
        <w:rPr>
          <w:color w:val="FF0000"/>
          <w:lang w:val="en-US"/>
        </w:rPr>
        <w:t xml:space="preserve">; k++)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</w:t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k + 1; j &lt; </w:t>
      </w:r>
      <w:proofErr w:type="spellStart"/>
      <w:r w:rsidRPr="00DC557A">
        <w:rPr>
          <w:color w:val="FF0000"/>
          <w:lang w:val="en-US"/>
        </w:rPr>
        <w:t>v.length</w:t>
      </w:r>
      <w:proofErr w:type="spellEnd"/>
      <w:r w:rsidRPr="00DC557A">
        <w:rPr>
          <w:color w:val="FF0000"/>
          <w:lang w:val="en-US"/>
        </w:rPr>
        <w:t xml:space="preserve">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</w:t>
      </w:r>
      <w:proofErr w:type="gramStart"/>
      <w:r w:rsidRPr="00DC557A">
        <w:rPr>
          <w:color w:val="FF0000"/>
          <w:lang w:val="en-US"/>
        </w:rPr>
        <w:t>if(</w:t>
      </w:r>
      <w:proofErr w:type="gramEnd"/>
      <w:r w:rsidRPr="00DC557A">
        <w:rPr>
          <w:color w:val="FF0000"/>
          <w:lang w:val="en-US"/>
        </w:rPr>
        <w:t xml:space="preserve">v[j] &lt; v[k])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</w:t>
      </w:r>
      <w:proofErr w:type="gramStart"/>
      <w:r w:rsidRPr="00DC557A">
        <w:rPr>
          <w:color w:val="FF0000"/>
          <w:lang w:val="en-US"/>
        </w:rPr>
        <w:t>aux</w:t>
      </w:r>
      <w:proofErr w:type="gramEnd"/>
      <w:r w:rsidRPr="00DC557A">
        <w:rPr>
          <w:color w:val="FF0000"/>
          <w:lang w:val="en-US"/>
        </w:rPr>
        <w:t xml:space="preserve"> = v[k];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  <w:lang w:val="en-US"/>
        </w:rPr>
        <w:t xml:space="preserve">        </w:t>
      </w:r>
      <w:r w:rsidRPr="00DC557A">
        <w:rPr>
          <w:color w:val="FF0000"/>
        </w:rPr>
        <w:t>v[k] = v[j];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    v[j] = aux;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k = 0;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m[</w:t>
      </w:r>
      <w:proofErr w:type="gramEnd"/>
      <w:r w:rsidRPr="00DC557A">
        <w:rPr>
          <w:color w:val="FF0000"/>
          <w:lang w:val="en-US"/>
        </w:rPr>
        <w:t>i][j] = v[k];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k = k + 1;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</w:t>
      </w:r>
      <w:r w:rsidRPr="00DC557A">
        <w:rPr>
          <w:color w:val="FF0000"/>
          <w:lang w:val="en-US"/>
        </w:rPr>
        <w:tab/>
      </w:r>
      <w:proofErr w:type="spellStart"/>
      <w:proofErr w:type="gramStart"/>
      <w:r w:rsidRPr="00DC557A">
        <w:rPr>
          <w:color w:val="FF0000"/>
          <w:lang w:val="en-US"/>
        </w:rPr>
        <w:t>System.out.print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m[i][j] + "\t");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  <w:lang w:val="en-US"/>
        </w:rPr>
        <w:t xml:space="preserve">      </w:t>
      </w: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  System.out.println("");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lastRenderedPageBreak/>
        <w:t>Carregue uma matriz 3L X 4C com números aleatórios de 0 até 30 e ordena-los de forma decrescente.</w:t>
      </w:r>
    </w:p>
    <w:p w:rsidR="00DC557A" w:rsidRDefault="00DC557A" w:rsidP="00DC557A">
      <w:pPr>
        <w:spacing w:after="0" w:line="240" w:lineRule="auto"/>
        <w:jc w:val="both"/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m[][] = new 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[3][4];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v[] = new 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[12];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k = 0;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j;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i;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C557A">
        <w:rPr>
          <w:color w:val="FF0000"/>
          <w:lang w:val="en-US"/>
        </w:rPr>
        <w:t>int</w:t>
      </w:r>
      <w:proofErr w:type="spellEnd"/>
      <w:proofErr w:type="gramEnd"/>
      <w:r w:rsidRPr="00DC557A">
        <w:rPr>
          <w:color w:val="FF0000"/>
          <w:lang w:val="en-US"/>
        </w:rPr>
        <w:t xml:space="preserve"> aux;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m[</w:t>
      </w:r>
      <w:proofErr w:type="gramEnd"/>
      <w:r w:rsidRPr="00DC557A">
        <w:rPr>
          <w:color w:val="FF0000"/>
          <w:lang w:val="en-US"/>
        </w:rPr>
        <w:t>i][j] = (</w:t>
      </w:r>
      <w:proofErr w:type="spellStart"/>
      <w:r w:rsidRPr="00DC557A">
        <w:rPr>
          <w:color w:val="FF0000"/>
          <w:lang w:val="en-US"/>
        </w:rPr>
        <w:t>int</w:t>
      </w:r>
      <w:proofErr w:type="spellEnd"/>
      <w:r w:rsidRPr="00DC557A">
        <w:rPr>
          <w:color w:val="FF0000"/>
          <w:lang w:val="en-US"/>
        </w:rPr>
        <w:t>) (</w:t>
      </w:r>
      <w:proofErr w:type="spellStart"/>
      <w:r w:rsidRPr="00DC557A">
        <w:rPr>
          <w:color w:val="FF0000"/>
          <w:lang w:val="en-US"/>
        </w:rPr>
        <w:t>Math.random</w:t>
      </w:r>
      <w:proofErr w:type="spellEnd"/>
      <w:r w:rsidRPr="00DC557A">
        <w:rPr>
          <w:color w:val="FF0000"/>
          <w:lang w:val="en-US"/>
        </w:rPr>
        <w:t>()*(30 - 0 + 1)) + 0;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v[</w:t>
      </w:r>
      <w:proofErr w:type="gramEnd"/>
      <w:r w:rsidRPr="00DC557A">
        <w:rPr>
          <w:color w:val="FF0000"/>
          <w:lang w:val="en-US"/>
        </w:rPr>
        <w:t>k] = m[i][j];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k = k + 1;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k = 0; k &lt; </w:t>
      </w:r>
      <w:proofErr w:type="spellStart"/>
      <w:r w:rsidRPr="00DC557A">
        <w:rPr>
          <w:color w:val="FF0000"/>
          <w:lang w:val="en-US"/>
        </w:rPr>
        <w:t>v.length</w:t>
      </w:r>
      <w:proofErr w:type="spellEnd"/>
      <w:r w:rsidRPr="00DC557A">
        <w:rPr>
          <w:color w:val="FF0000"/>
          <w:lang w:val="en-US"/>
        </w:rPr>
        <w:t xml:space="preserve">; k++)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</w:t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k + 1; j &lt; </w:t>
      </w:r>
      <w:proofErr w:type="spellStart"/>
      <w:r w:rsidRPr="00DC557A">
        <w:rPr>
          <w:color w:val="FF0000"/>
          <w:lang w:val="en-US"/>
        </w:rPr>
        <w:t>v.length</w:t>
      </w:r>
      <w:proofErr w:type="spellEnd"/>
      <w:r w:rsidRPr="00DC557A">
        <w:rPr>
          <w:color w:val="FF0000"/>
          <w:lang w:val="en-US"/>
        </w:rPr>
        <w:t xml:space="preserve">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</w:t>
      </w:r>
      <w:proofErr w:type="gramStart"/>
      <w:r w:rsidRPr="00DC557A">
        <w:rPr>
          <w:color w:val="FF0000"/>
          <w:lang w:val="en-US"/>
        </w:rPr>
        <w:t>if(</w:t>
      </w:r>
      <w:proofErr w:type="gramEnd"/>
      <w:r w:rsidRPr="00DC557A">
        <w:rPr>
          <w:color w:val="FF0000"/>
          <w:lang w:val="en-US"/>
        </w:rPr>
        <w:t xml:space="preserve">v[j] &gt; v[k])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</w:t>
      </w:r>
      <w:proofErr w:type="gramStart"/>
      <w:r w:rsidRPr="00DC557A">
        <w:rPr>
          <w:color w:val="FF0000"/>
          <w:lang w:val="en-US"/>
        </w:rPr>
        <w:t>aux</w:t>
      </w:r>
      <w:proofErr w:type="gramEnd"/>
      <w:r w:rsidRPr="00DC557A">
        <w:rPr>
          <w:color w:val="FF0000"/>
          <w:lang w:val="en-US"/>
        </w:rPr>
        <w:t xml:space="preserve"> = v[k];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</w:t>
      </w:r>
      <w:proofErr w:type="gramStart"/>
      <w:r w:rsidRPr="00DC557A">
        <w:rPr>
          <w:color w:val="FF0000"/>
          <w:lang w:val="en-US"/>
        </w:rPr>
        <w:t>v[</w:t>
      </w:r>
      <w:proofErr w:type="gramEnd"/>
      <w:r w:rsidRPr="00DC557A">
        <w:rPr>
          <w:color w:val="FF0000"/>
          <w:lang w:val="en-US"/>
        </w:rPr>
        <w:t>k] = v[j];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</w:t>
      </w:r>
      <w:proofErr w:type="gramStart"/>
      <w:r w:rsidRPr="00DC557A">
        <w:rPr>
          <w:color w:val="FF0000"/>
          <w:lang w:val="en-US"/>
        </w:rPr>
        <w:t>v[</w:t>
      </w:r>
      <w:proofErr w:type="gramEnd"/>
      <w:r w:rsidRPr="00DC557A">
        <w:rPr>
          <w:color w:val="FF0000"/>
          <w:lang w:val="en-US"/>
        </w:rPr>
        <w:t>j] = aux;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k = 0;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</w:t>
      </w:r>
      <w:proofErr w:type="gramStart"/>
      <w:r w:rsidRPr="00DC557A">
        <w:rPr>
          <w:color w:val="FF0000"/>
          <w:lang w:val="en-US"/>
        </w:rPr>
        <w:t>m[</w:t>
      </w:r>
      <w:proofErr w:type="gramEnd"/>
      <w:r w:rsidRPr="00DC557A">
        <w:rPr>
          <w:color w:val="FF0000"/>
          <w:lang w:val="en-US"/>
        </w:rPr>
        <w:t>i][j] = v[k];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      k = k + 1;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i = 0; i &lt; </w:t>
      </w:r>
      <w:proofErr w:type="spellStart"/>
      <w:r w:rsidRPr="00DC557A">
        <w:rPr>
          <w:color w:val="FF0000"/>
          <w:lang w:val="en-US"/>
        </w:rPr>
        <w:t>m.length</w:t>
      </w:r>
      <w:proofErr w:type="spellEnd"/>
      <w:r w:rsidRPr="00DC557A">
        <w:rPr>
          <w:color w:val="FF0000"/>
          <w:lang w:val="en-US"/>
        </w:rPr>
        <w:t xml:space="preserve">; i++)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>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ab/>
      </w:r>
      <w:proofErr w:type="gramStart"/>
      <w:r w:rsidRPr="00DC557A">
        <w:rPr>
          <w:color w:val="FF0000"/>
          <w:lang w:val="en-US"/>
        </w:rPr>
        <w:t>for(</w:t>
      </w:r>
      <w:proofErr w:type="gramEnd"/>
      <w:r w:rsidRPr="00DC557A">
        <w:rPr>
          <w:color w:val="FF0000"/>
          <w:lang w:val="en-US"/>
        </w:rPr>
        <w:t xml:space="preserve">j = 0; j &lt; m[0].length; j++)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{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  <w:lang w:val="en-US"/>
        </w:rPr>
      </w:pPr>
      <w:r w:rsidRPr="00DC557A">
        <w:rPr>
          <w:color w:val="FF0000"/>
          <w:lang w:val="en-US"/>
        </w:rPr>
        <w:t xml:space="preserve">      </w:t>
      </w:r>
      <w:r w:rsidRPr="00DC557A">
        <w:rPr>
          <w:color w:val="FF0000"/>
          <w:lang w:val="en-US"/>
        </w:rPr>
        <w:tab/>
      </w:r>
      <w:proofErr w:type="spellStart"/>
      <w:proofErr w:type="gramStart"/>
      <w:r w:rsidRPr="00DC557A">
        <w:rPr>
          <w:color w:val="FF0000"/>
          <w:lang w:val="en-US"/>
        </w:rPr>
        <w:t>System.out.print</w:t>
      </w:r>
      <w:proofErr w:type="spellEnd"/>
      <w:r w:rsidRPr="00DC557A">
        <w:rPr>
          <w:color w:val="FF0000"/>
          <w:lang w:val="en-US"/>
        </w:rPr>
        <w:t>(</w:t>
      </w:r>
      <w:proofErr w:type="gramEnd"/>
      <w:r w:rsidRPr="00DC557A">
        <w:rPr>
          <w:color w:val="FF0000"/>
          <w:lang w:val="en-US"/>
        </w:rPr>
        <w:t>m[i][j] + "\t");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  <w:lang w:val="en-US"/>
        </w:rPr>
        <w:t xml:space="preserve">      </w:t>
      </w: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  System.out.println("");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 xml:space="preserve">    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DC557A" w:rsidRPr="00DC557A" w:rsidRDefault="00DC557A" w:rsidP="00DC557A">
      <w:pPr>
        <w:spacing w:after="0" w:line="240" w:lineRule="auto"/>
        <w:jc w:val="both"/>
        <w:rPr>
          <w:color w:val="FF0000"/>
        </w:rPr>
      </w:pPr>
      <w:r w:rsidRPr="00DC557A">
        <w:rPr>
          <w:color w:val="FF0000"/>
        </w:rPr>
        <w:t>}</w:t>
      </w:r>
    </w:p>
    <w:p w:rsidR="00F31B37" w:rsidRDefault="00F31B37" w:rsidP="00A0099A">
      <w:pPr>
        <w:pStyle w:val="ListParagraph"/>
        <w:numPr>
          <w:ilvl w:val="0"/>
          <w:numId w:val="28"/>
        </w:numPr>
        <w:spacing w:after="0" w:line="240" w:lineRule="auto"/>
        <w:ind w:left="426"/>
        <w:jc w:val="both"/>
      </w:pPr>
      <w:r>
        <w:lastRenderedPageBreak/>
        <w:t>Uma fabrica usa as seguintes quantidades de peças para fazer um motor: 15 cm de fio cobre, 3 rolamentos, 2 escovas, 1 rotor. Dado o vetor que representa a quantidade de motores fabricados mês a mês:</w:t>
      </w:r>
    </w:p>
    <w:p w:rsidR="00F31B37" w:rsidRDefault="00F31B37" w:rsidP="00A0099A">
      <w:pPr>
        <w:pStyle w:val="ListParagraph"/>
        <w:spacing w:after="0" w:line="240" w:lineRule="auto"/>
        <w:ind w:left="426"/>
        <w:jc w:val="both"/>
      </w:pPr>
      <w:r>
        <w:t>        int[] qtd = {150, 132, 121,145,134,187,199,191,188,156,212,244};</w:t>
      </w:r>
    </w:p>
    <w:p w:rsidR="00F31B37" w:rsidRDefault="00F31B37" w:rsidP="00A0099A">
      <w:pPr>
        <w:pStyle w:val="ListParagraph"/>
        <w:spacing w:after="0" w:line="240" w:lineRule="auto"/>
        <w:ind w:left="426"/>
        <w:jc w:val="both"/>
      </w:pPr>
      <w:r>
        <w:t>Represente em matriz de 12 linhas e 4 colunas o consumo mensal de cada peça(fio, rolamento, escova, rotor). </w:t>
      </w:r>
    </w:p>
    <w:p w:rsidR="00DB5205" w:rsidRDefault="00DB5205" w:rsidP="00DB5205">
      <w:pPr>
        <w:spacing w:after="0" w:line="240" w:lineRule="auto"/>
        <w:jc w:val="both"/>
      </w:pP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>int m[][] = new int[12][4];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B5205">
        <w:rPr>
          <w:color w:val="FF0000"/>
          <w:lang w:val="en-US"/>
        </w:rPr>
        <w:t>int</w:t>
      </w:r>
      <w:proofErr w:type="spellEnd"/>
      <w:r w:rsidRPr="00DB5205">
        <w:rPr>
          <w:color w:val="FF0000"/>
          <w:lang w:val="en-US"/>
        </w:rPr>
        <w:t>[</w:t>
      </w:r>
      <w:proofErr w:type="gramEnd"/>
      <w:r w:rsidRPr="00DB5205">
        <w:rPr>
          <w:color w:val="FF0000"/>
          <w:lang w:val="en-US"/>
        </w:rPr>
        <w:t xml:space="preserve">] </w:t>
      </w:r>
      <w:proofErr w:type="spellStart"/>
      <w:r w:rsidRPr="00DB5205">
        <w:rPr>
          <w:color w:val="FF0000"/>
          <w:lang w:val="en-US"/>
        </w:rPr>
        <w:t>qtd</w:t>
      </w:r>
      <w:proofErr w:type="spellEnd"/>
      <w:r w:rsidRPr="00DB5205">
        <w:rPr>
          <w:color w:val="FF0000"/>
          <w:lang w:val="en-US"/>
        </w:rPr>
        <w:t xml:space="preserve"> = {150,132,121,145,134,187,199,191,188,156,212,244};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B5205">
        <w:rPr>
          <w:color w:val="FF0000"/>
          <w:lang w:val="en-US"/>
        </w:rPr>
        <w:t>int</w:t>
      </w:r>
      <w:proofErr w:type="spellEnd"/>
      <w:r w:rsidRPr="00DB5205">
        <w:rPr>
          <w:color w:val="FF0000"/>
          <w:lang w:val="en-US"/>
        </w:rPr>
        <w:t>[</w:t>
      </w:r>
      <w:proofErr w:type="gramEnd"/>
      <w:r w:rsidRPr="00DB5205">
        <w:rPr>
          <w:color w:val="FF0000"/>
          <w:lang w:val="en-US"/>
        </w:rPr>
        <w:t>] pcs = {15,3,2,1};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B5205">
        <w:rPr>
          <w:color w:val="FF0000"/>
          <w:lang w:val="en-US"/>
        </w:rPr>
        <w:t>int</w:t>
      </w:r>
      <w:proofErr w:type="spellEnd"/>
      <w:proofErr w:type="gramEnd"/>
      <w:r w:rsidRPr="00DB5205">
        <w:rPr>
          <w:color w:val="FF0000"/>
          <w:lang w:val="en-US"/>
        </w:rPr>
        <w:t xml:space="preserve"> i;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proofErr w:type="spellStart"/>
      <w:proofErr w:type="gramStart"/>
      <w:r w:rsidRPr="00DB5205">
        <w:rPr>
          <w:color w:val="FF0000"/>
          <w:lang w:val="en-US"/>
        </w:rPr>
        <w:t>int</w:t>
      </w:r>
      <w:proofErr w:type="spellEnd"/>
      <w:proofErr w:type="gramEnd"/>
      <w:r w:rsidRPr="00DB5205">
        <w:rPr>
          <w:color w:val="FF0000"/>
          <w:lang w:val="en-US"/>
        </w:rPr>
        <w:t xml:space="preserve"> j;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B5205">
        <w:rPr>
          <w:color w:val="FF0000"/>
          <w:lang w:val="en-US"/>
        </w:rPr>
        <w:t>for(</w:t>
      </w:r>
      <w:proofErr w:type="gramEnd"/>
      <w:r w:rsidRPr="00DB5205">
        <w:rPr>
          <w:color w:val="FF0000"/>
          <w:lang w:val="en-US"/>
        </w:rPr>
        <w:t xml:space="preserve">i = 0; i &lt; </w:t>
      </w:r>
      <w:proofErr w:type="spellStart"/>
      <w:r w:rsidRPr="00DB5205">
        <w:rPr>
          <w:color w:val="FF0000"/>
          <w:lang w:val="en-US"/>
        </w:rPr>
        <w:t>m.length</w:t>
      </w:r>
      <w:proofErr w:type="spellEnd"/>
      <w:r w:rsidRPr="00DB5205">
        <w:rPr>
          <w:color w:val="FF0000"/>
          <w:lang w:val="en-US"/>
        </w:rPr>
        <w:t xml:space="preserve">; i++)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>{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 xml:space="preserve">    </w:t>
      </w:r>
      <w:proofErr w:type="gramStart"/>
      <w:r w:rsidRPr="00DB5205">
        <w:rPr>
          <w:color w:val="FF0000"/>
          <w:lang w:val="en-US"/>
        </w:rPr>
        <w:t>for(</w:t>
      </w:r>
      <w:proofErr w:type="gramEnd"/>
      <w:r w:rsidRPr="00DB5205">
        <w:rPr>
          <w:color w:val="FF0000"/>
          <w:lang w:val="en-US"/>
        </w:rPr>
        <w:t xml:space="preserve">j = 0; j &lt; m[0].length; j++)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  <w:lang w:val="en-US"/>
        </w:rPr>
        <w:t xml:space="preserve">    </w:t>
      </w:r>
      <w:r w:rsidRPr="00DB5205">
        <w:rPr>
          <w:color w:val="FF0000"/>
        </w:rPr>
        <w:t>{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 xml:space="preserve">        m[i][j] = qtd[i]*pcs[j];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</w:rPr>
        <w:t xml:space="preserve">    </w:t>
      </w:r>
      <w:r w:rsidRPr="00DB5205">
        <w:rPr>
          <w:color w:val="FF0000"/>
          <w:lang w:val="en-US"/>
        </w:rPr>
        <w:t>}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>}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proofErr w:type="gramStart"/>
      <w:r w:rsidRPr="00DB5205">
        <w:rPr>
          <w:color w:val="FF0000"/>
          <w:lang w:val="en-US"/>
        </w:rPr>
        <w:t>for(</w:t>
      </w:r>
      <w:proofErr w:type="gramEnd"/>
      <w:r w:rsidRPr="00DB5205">
        <w:rPr>
          <w:color w:val="FF0000"/>
          <w:lang w:val="en-US"/>
        </w:rPr>
        <w:t xml:space="preserve">i = 0; i &lt; </w:t>
      </w:r>
      <w:proofErr w:type="spellStart"/>
      <w:r w:rsidRPr="00DB5205">
        <w:rPr>
          <w:color w:val="FF0000"/>
          <w:lang w:val="en-US"/>
        </w:rPr>
        <w:t>m.length</w:t>
      </w:r>
      <w:proofErr w:type="spellEnd"/>
      <w:r w:rsidRPr="00DB5205">
        <w:rPr>
          <w:color w:val="FF0000"/>
          <w:lang w:val="en-US"/>
        </w:rPr>
        <w:t xml:space="preserve">; i++)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>{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ab/>
      </w:r>
      <w:proofErr w:type="gramStart"/>
      <w:r w:rsidRPr="00DB5205">
        <w:rPr>
          <w:color w:val="FF0000"/>
          <w:lang w:val="en-US"/>
        </w:rPr>
        <w:t>for(</w:t>
      </w:r>
      <w:proofErr w:type="gramEnd"/>
      <w:r w:rsidRPr="00DB5205">
        <w:rPr>
          <w:color w:val="FF0000"/>
          <w:lang w:val="en-US"/>
        </w:rPr>
        <w:t xml:space="preserve">j = 0; j &lt; m[0].length; j++)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 xml:space="preserve">      {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  <w:lang w:val="en-US"/>
        </w:rPr>
      </w:pPr>
      <w:r w:rsidRPr="00DB5205">
        <w:rPr>
          <w:color w:val="FF0000"/>
          <w:lang w:val="en-US"/>
        </w:rPr>
        <w:t xml:space="preserve">      </w:t>
      </w:r>
      <w:r w:rsidRPr="00DB5205">
        <w:rPr>
          <w:color w:val="FF0000"/>
          <w:lang w:val="en-US"/>
        </w:rPr>
        <w:tab/>
      </w:r>
      <w:proofErr w:type="spellStart"/>
      <w:proofErr w:type="gramStart"/>
      <w:r w:rsidRPr="00DB5205">
        <w:rPr>
          <w:color w:val="FF0000"/>
          <w:lang w:val="en-US"/>
        </w:rPr>
        <w:t>System.out.print</w:t>
      </w:r>
      <w:proofErr w:type="spellEnd"/>
      <w:r w:rsidRPr="00DB5205">
        <w:rPr>
          <w:color w:val="FF0000"/>
          <w:lang w:val="en-US"/>
        </w:rPr>
        <w:t>(</w:t>
      </w:r>
      <w:proofErr w:type="gramEnd"/>
      <w:r w:rsidRPr="00DB5205">
        <w:rPr>
          <w:color w:val="FF0000"/>
          <w:lang w:val="en-US"/>
        </w:rPr>
        <w:t>m[i][j] + "\t");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  <w:lang w:val="en-US"/>
        </w:rPr>
        <w:t xml:space="preserve">      </w:t>
      </w:r>
      <w:r w:rsidRPr="00DB5205">
        <w:rPr>
          <w:color w:val="FF0000"/>
        </w:rPr>
        <w:t>}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 xml:space="preserve">      System.out.println("");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>}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 xml:space="preserve">   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 xml:space="preserve">    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>}</w:t>
      </w:r>
    </w:p>
    <w:p w:rsidR="00DB5205" w:rsidRPr="00DB5205" w:rsidRDefault="00DB5205" w:rsidP="00DB5205">
      <w:pPr>
        <w:spacing w:after="0" w:line="240" w:lineRule="auto"/>
        <w:jc w:val="both"/>
        <w:rPr>
          <w:color w:val="FF0000"/>
        </w:rPr>
      </w:pPr>
      <w:r w:rsidRPr="00DB5205">
        <w:rPr>
          <w:color w:val="FF0000"/>
        </w:rPr>
        <w:t>}</w:t>
      </w:r>
      <w:bookmarkStart w:id="0" w:name="_GoBack"/>
      <w:bookmarkEnd w:id="0"/>
    </w:p>
    <w:sectPr w:rsidR="00DB5205" w:rsidRPr="00DB5205" w:rsidSect="00691E28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>
    <w:nsid w:val="0880443D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CD14DAF"/>
    <w:multiLevelType w:val="hybridMultilevel"/>
    <w:tmpl w:val="F08E3D1A"/>
    <w:lvl w:ilvl="0" w:tplc="FCBAFC3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0D5B0A6E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19D7245"/>
    <w:multiLevelType w:val="hybridMultilevel"/>
    <w:tmpl w:val="CE144D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75782"/>
    <w:multiLevelType w:val="hybridMultilevel"/>
    <w:tmpl w:val="C83C3410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74A7EC2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818629B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E494539"/>
    <w:multiLevelType w:val="hybridMultilevel"/>
    <w:tmpl w:val="CBFC40F0"/>
    <w:lvl w:ilvl="0" w:tplc="BEB84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CC8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DE9B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4E35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8D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6A4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A5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3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FB4E12"/>
    <w:multiLevelType w:val="hybridMultilevel"/>
    <w:tmpl w:val="A28C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C4AC5"/>
    <w:multiLevelType w:val="hybridMultilevel"/>
    <w:tmpl w:val="6B4016C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52F57B9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B43"/>
    <w:multiLevelType w:val="hybridMultilevel"/>
    <w:tmpl w:val="5B52F3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173EE"/>
    <w:multiLevelType w:val="hybridMultilevel"/>
    <w:tmpl w:val="895E7D96"/>
    <w:lvl w:ilvl="0" w:tplc="8BCC7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EE2C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A4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882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84E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CEC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6E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000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5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DE4D5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0934F69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3F8273E"/>
    <w:multiLevelType w:val="hybridMultilevel"/>
    <w:tmpl w:val="5ABEB634"/>
    <w:lvl w:ilvl="0" w:tplc="78189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66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2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E2D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B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1EF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84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23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29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849346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5A3B4F0A"/>
    <w:multiLevelType w:val="hybridMultilevel"/>
    <w:tmpl w:val="05A4BF70"/>
    <w:lvl w:ilvl="0" w:tplc="AA68E7B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A5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F46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A43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2C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EB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4F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C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88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A9151F"/>
    <w:multiLevelType w:val="hybridMultilevel"/>
    <w:tmpl w:val="8F401A2A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64B95894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66594168"/>
    <w:multiLevelType w:val="hybridMultilevel"/>
    <w:tmpl w:val="74BE2E28"/>
    <w:lvl w:ilvl="0" w:tplc="78E68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6CE306E"/>
    <w:multiLevelType w:val="hybridMultilevel"/>
    <w:tmpl w:val="FCFC0B0A"/>
    <w:lvl w:ilvl="0" w:tplc="C2E6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32BDF"/>
    <w:multiLevelType w:val="hybridMultilevel"/>
    <w:tmpl w:val="86C49786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5"/>
  </w:num>
  <w:num w:numId="2">
    <w:abstractNumId w:val="16"/>
  </w:num>
  <w:num w:numId="3">
    <w:abstractNumId w:val="11"/>
  </w:num>
  <w:num w:numId="4">
    <w:abstractNumId w:val="21"/>
  </w:num>
  <w:num w:numId="5">
    <w:abstractNumId w:val="26"/>
  </w:num>
  <w:num w:numId="6">
    <w:abstractNumId w:val="6"/>
  </w:num>
  <w:num w:numId="7">
    <w:abstractNumId w:val="0"/>
  </w:num>
  <w:num w:numId="8">
    <w:abstractNumId w:val="9"/>
  </w:num>
  <w:num w:numId="9">
    <w:abstractNumId w:val="1"/>
  </w:num>
  <w:num w:numId="10">
    <w:abstractNumId w:val="23"/>
  </w:num>
  <w:num w:numId="11">
    <w:abstractNumId w:val="20"/>
  </w:num>
  <w:num w:numId="12">
    <w:abstractNumId w:val="24"/>
  </w:num>
  <w:num w:numId="13">
    <w:abstractNumId w:val="7"/>
  </w:num>
  <w:num w:numId="14">
    <w:abstractNumId w:val="18"/>
  </w:num>
  <w:num w:numId="15">
    <w:abstractNumId w:val="10"/>
  </w:num>
  <w:num w:numId="16">
    <w:abstractNumId w:val="22"/>
  </w:num>
  <w:num w:numId="17">
    <w:abstractNumId w:val="4"/>
  </w:num>
  <w:num w:numId="18">
    <w:abstractNumId w:val="17"/>
  </w:num>
  <w:num w:numId="19">
    <w:abstractNumId w:val="15"/>
  </w:num>
  <w:num w:numId="20">
    <w:abstractNumId w:val="14"/>
  </w:num>
  <w:num w:numId="21">
    <w:abstractNumId w:val="5"/>
  </w:num>
  <w:num w:numId="22">
    <w:abstractNumId w:val="8"/>
  </w:num>
  <w:num w:numId="23">
    <w:abstractNumId w:val="13"/>
  </w:num>
  <w:num w:numId="24">
    <w:abstractNumId w:val="19"/>
  </w:num>
  <w:num w:numId="25">
    <w:abstractNumId w:val="2"/>
  </w:num>
  <w:num w:numId="26">
    <w:abstractNumId w:val="3"/>
  </w:num>
  <w:num w:numId="27">
    <w:abstractNumId w:val="12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86"/>
    <w:rsid w:val="00045C0B"/>
    <w:rsid w:val="00062388"/>
    <w:rsid w:val="000640F9"/>
    <w:rsid w:val="00076681"/>
    <w:rsid w:val="00077DC2"/>
    <w:rsid w:val="00082692"/>
    <w:rsid w:val="00085869"/>
    <w:rsid w:val="000C1C09"/>
    <w:rsid w:val="000E36D7"/>
    <w:rsid w:val="001232DF"/>
    <w:rsid w:val="001B4133"/>
    <w:rsid w:val="001D13F5"/>
    <w:rsid w:val="001E7478"/>
    <w:rsid w:val="00205C86"/>
    <w:rsid w:val="00207DC9"/>
    <w:rsid w:val="00251894"/>
    <w:rsid w:val="002F2BD3"/>
    <w:rsid w:val="00366E0E"/>
    <w:rsid w:val="003851A2"/>
    <w:rsid w:val="003A54CE"/>
    <w:rsid w:val="00412409"/>
    <w:rsid w:val="0043040E"/>
    <w:rsid w:val="00430E0A"/>
    <w:rsid w:val="00443542"/>
    <w:rsid w:val="004F11FD"/>
    <w:rsid w:val="00504D67"/>
    <w:rsid w:val="00580469"/>
    <w:rsid w:val="005878BF"/>
    <w:rsid w:val="005B5930"/>
    <w:rsid w:val="005E644B"/>
    <w:rsid w:val="00622F74"/>
    <w:rsid w:val="00644447"/>
    <w:rsid w:val="00670927"/>
    <w:rsid w:val="00691E28"/>
    <w:rsid w:val="006B6E31"/>
    <w:rsid w:val="006B7D85"/>
    <w:rsid w:val="006E238C"/>
    <w:rsid w:val="006F4852"/>
    <w:rsid w:val="007026FB"/>
    <w:rsid w:val="00744AE1"/>
    <w:rsid w:val="00771FC2"/>
    <w:rsid w:val="007A3F49"/>
    <w:rsid w:val="007E66D7"/>
    <w:rsid w:val="00825CE4"/>
    <w:rsid w:val="0084036C"/>
    <w:rsid w:val="0084371C"/>
    <w:rsid w:val="00851896"/>
    <w:rsid w:val="00883B0C"/>
    <w:rsid w:val="008F6036"/>
    <w:rsid w:val="00922DB0"/>
    <w:rsid w:val="00950110"/>
    <w:rsid w:val="00976304"/>
    <w:rsid w:val="00990BB0"/>
    <w:rsid w:val="009B502D"/>
    <w:rsid w:val="009D6D66"/>
    <w:rsid w:val="009E04E8"/>
    <w:rsid w:val="00A0099A"/>
    <w:rsid w:val="00A22EF9"/>
    <w:rsid w:val="00A52896"/>
    <w:rsid w:val="00A90A12"/>
    <w:rsid w:val="00A961F7"/>
    <w:rsid w:val="00AA1F44"/>
    <w:rsid w:val="00AB475E"/>
    <w:rsid w:val="00AD054A"/>
    <w:rsid w:val="00B6425E"/>
    <w:rsid w:val="00B8665A"/>
    <w:rsid w:val="00D45EFB"/>
    <w:rsid w:val="00D71483"/>
    <w:rsid w:val="00DB5205"/>
    <w:rsid w:val="00DC557A"/>
    <w:rsid w:val="00DD3B24"/>
    <w:rsid w:val="00DD483D"/>
    <w:rsid w:val="00E22854"/>
    <w:rsid w:val="00E3071D"/>
    <w:rsid w:val="00E6205F"/>
    <w:rsid w:val="00E636EB"/>
    <w:rsid w:val="00EB36EF"/>
    <w:rsid w:val="00EE0E36"/>
    <w:rsid w:val="00F134DE"/>
    <w:rsid w:val="00F31B37"/>
    <w:rsid w:val="00F770EE"/>
    <w:rsid w:val="00F95707"/>
    <w:rsid w:val="00FA3F71"/>
    <w:rsid w:val="00FB2580"/>
    <w:rsid w:val="00FD27C2"/>
    <w:rsid w:val="00FE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10"/>
    <w:pPr>
      <w:ind w:left="720"/>
      <w:contextualSpacing/>
    </w:pPr>
  </w:style>
  <w:style w:type="table" w:styleId="TableGrid">
    <w:name w:val="Table Grid"/>
    <w:basedOn w:val="TableNormal"/>
    <w:uiPriority w:val="59"/>
    <w:rsid w:val="00385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08586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Lucida Sans"/>
      <w:kern w:val="1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6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9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21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99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9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67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118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52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6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1381</Words>
  <Characters>7876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Martins</dc:creator>
  <cp:lastModifiedBy>Victor</cp:lastModifiedBy>
  <cp:revision>6</cp:revision>
  <cp:lastPrinted>2016-05-04T18:37:00Z</cp:lastPrinted>
  <dcterms:created xsi:type="dcterms:W3CDTF">2017-11-23T22:50:00Z</dcterms:created>
  <dcterms:modified xsi:type="dcterms:W3CDTF">2017-11-26T14:22:00Z</dcterms:modified>
</cp:coreProperties>
</file>