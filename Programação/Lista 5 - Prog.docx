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Pr="004F11FD" w:rsidRDefault="00504D67" w:rsidP="00085869">
      <w:pPr>
        <w:spacing w:after="0"/>
        <w:jc w:val="center"/>
        <w:rPr>
          <w:b/>
        </w:rPr>
      </w:pPr>
      <w:r w:rsidRPr="004F11FD">
        <w:rPr>
          <w:b/>
        </w:rPr>
        <w:t xml:space="preserve">FACAMP – </w:t>
      </w:r>
      <w:r w:rsidR="008F6036" w:rsidRPr="004F11FD">
        <w:rPr>
          <w:b/>
        </w:rPr>
        <w:t>Algoritmos e</w:t>
      </w:r>
      <w:r w:rsidR="005E644B" w:rsidRPr="004F11FD">
        <w:rPr>
          <w:b/>
        </w:rPr>
        <w:t xml:space="preserve"> Programação</w:t>
      </w:r>
    </w:p>
    <w:p w:rsidR="005E644B" w:rsidRPr="004F11FD" w:rsidRDefault="009711B4" w:rsidP="00085869">
      <w:pPr>
        <w:spacing w:after="0"/>
        <w:jc w:val="center"/>
        <w:rPr>
          <w:b/>
        </w:rPr>
      </w:pPr>
      <w:r>
        <w:rPr>
          <w:b/>
        </w:rPr>
        <w:t>Lista de exercícios</w:t>
      </w:r>
    </w:p>
    <w:p w:rsidR="001E7478" w:rsidRDefault="001E7478" w:rsidP="00085869">
      <w:pPr>
        <w:spacing w:after="0"/>
        <w:jc w:val="center"/>
        <w:rPr>
          <w:b/>
        </w:rPr>
      </w:pPr>
    </w:p>
    <w:p w:rsidR="00DD3B24" w:rsidRDefault="00DD3B24" w:rsidP="00DD3B24">
      <w:pPr>
        <w:spacing w:after="0"/>
        <w:jc w:val="both"/>
        <w:rPr>
          <w:b/>
        </w:rPr>
      </w:pPr>
      <w:r>
        <w:rPr>
          <w:b/>
        </w:rPr>
        <w:t>Todas as operações que envolvam carregar valores em um arranjo (vetor)</w:t>
      </w:r>
      <w:r w:rsidR="001232DF">
        <w:rPr>
          <w:b/>
        </w:rPr>
        <w:t xml:space="preserve"> devem</w:t>
      </w:r>
      <w:r>
        <w:rPr>
          <w:b/>
        </w:rPr>
        <w:t xml:space="preserve"> ser realizadas com índices, dentro de laços de repetição.</w:t>
      </w:r>
      <w:r w:rsidR="00D773A7">
        <w:rPr>
          <w:b/>
        </w:rPr>
        <w:t xml:space="preserve"> </w:t>
      </w:r>
      <w:r>
        <w:rPr>
          <w:b/>
        </w:rPr>
        <w:t>Elabore um programa (classe Java, com método main) diferente para cada questão.</w:t>
      </w:r>
    </w:p>
    <w:p w:rsidR="00DD3B24" w:rsidRPr="004F11FD" w:rsidRDefault="00DD3B24" w:rsidP="00085869">
      <w:pPr>
        <w:spacing w:after="0"/>
        <w:jc w:val="center"/>
        <w:rPr>
          <w:b/>
        </w:rPr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1, 2, 3, 4 ...49, 50.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50, 49,48,47 ...., 3, 2 e 1.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números pares a partir de 2.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números ímpares a partir de 3.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múltiplos de 5.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múltiplos de um número fornecido pelo usuário.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a dimensão escolhida pelo usuário e carregue-o com números ímpares a partir de 5.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rPr>
          <w:rFonts w:ascii="Calibri" w:hAnsi="Calibri" w:cs="Calibri"/>
        </w:rPr>
        <w:t>Faça um programa para obter do usuário oito números inteiros e armazená-los em um vetor. Em seguida, o programa deve copiar os números para outro vetor, mas em ordem inversa. Ao final, devem ser exibidos os elementos do segundo vetor na tela.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números aleatórios de 0 a 80.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números aleatórios de 27 a 248.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a dimensão escolhida pelo usuário e carregue-o com números aleatórios em um intervalo (mínimo a máximo) também escolhido pelo usuário. Em seguida, calcular e exibir a média dos números.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 xml:space="preserve">Crie um vetor com 100 posições e carregue-o com números aleatórios entre 9 a 370. Em seguida, coloque-o em ordem crescente e exiba-o. 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100 posições e carregue-o com números aleatórios entre 9 a 370. Em seguida, coloque-o em ordem decrescente e exiba-o.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100 posições, com números aleatórios de 1 a 200, sem repetir.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100 posições, com números aleatórios de 1 a 100, sem repetir.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Carregue</w:t>
      </w:r>
      <w:r>
        <w:rPr>
          <w:rFonts w:cs="Cambria"/>
        </w:rPr>
        <w:t xml:space="preserve"> em um vetor de 80 posições números aleatórios de 0 a 9.</w:t>
      </w:r>
      <w:r>
        <w:t xml:space="preserve"> </w:t>
      </w:r>
    </w:p>
    <w:p w:rsidR="00796F23" w:rsidRDefault="00796F23" w:rsidP="00796F23">
      <w:pPr>
        <w:numPr>
          <w:ilvl w:val="1"/>
          <w:numId w:val="28"/>
        </w:numPr>
        <w:spacing w:after="0" w:line="240" w:lineRule="auto"/>
        <w:jc w:val="both"/>
      </w:pPr>
      <w:r>
        <w:t>Conte quantos números existente no vetor acima são menores que 5 e quantos são maiores ou igual a 5. Apresente o resultado.</w:t>
      </w:r>
    </w:p>
    <w:p w:rsidR="00796F23" w:rsidRDefault="00796F23" w:rsidP="00796F23">
      <w:pPr>
        <w:numPr>
          <w:ilvl w:val="1"/>
          <w:numId w:val="28"/>
        </w:numPr>
        <w:spacing w:after="0" w:line="240" w:lineRule="auto"/>
        <w:jc w:val="both"/>
      </w:pPr>
      <w:r>
        <w:t xml:space="preserve">Faça a mesma contagem, mas agora não em relação ao número 5, mas em relação a um número digitado pelo usuário. 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 xml:space="preserve">Crie um vetor com 200 posições e carregue-o com números aleatórios entre 7 a 3756. </w:t>
      </w:r>
      <w:r>
        <w:rPr>
          <w:rFonts w:cs="Cambria"/>
          <w:bCs/>
        </w:rPr>
        <w:t>Encontre e exiba o maior e o menor número.</w:t>
      </w:r>
    </w:p>
    <w:p w:rsidR="00DD3B24" w:rsidRDefault="00F134DE" w:rsidP="001232DF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1232DF">
        <w:rPr>
          <w:rFonts w:ascii="Calibri" w:hAnsi="Calibri" w:cs="Calibri"/>
        </w:rPr>
        <w:t>Crie um programa para obter do usuário oito dígitos binários (0 ou 1) e armazená-los em um vetor de inteiros. Em seguida, o programa deve fazer a conversão dos oito bits para um número na base decimal, utilizando o método do polinômio</w:t>
      </w:r>
      <w:r w:rsidR="001232DF" w:rsidRPr="001232DF">
        <w:rPr>
          <w:rFonts w:ascii="Calibri" w:hAnsi="Calibri" w:cs="Calibri"/>
        </w:rPr>
        <w:t xml:space="preserve"> (notação polinomial, vista na aula 2)</w:t>
      </w:r>
      <w:r w:rsidR="001232DF">
        <w:rPr>
          <w:rFonts w:ascii="Calibri" w:hAnsi="Calibri" w:cs="Calibri"/>
        </w:rPr>
        <w:t>, e exibir ambos, o número binário (conjunto de bits fornecido) e o valor decimal obtido.</w:t>
      </w:r>
    </w:p>
    <w:p w:rsidR="009611C5" w:rsidRDefault="009611C5" w:rsidP="000640F9">
      <w:pPr>
        <w:spacing w:after="0"/>
        <w:ind w:left="425"/>
      </w:pPr>
    </w:p>
    <w:p w:rsidR="009611C5" w:rsidRDefault="009611C5" w:rsidP="000640F9">
      <w:pPr>
        <w:spacing w:after="0"/>
        <w:ind w:left="425"/>
      </w:pPr>
    </w:p>
    <w:p w:rsidR="000640F9" w:rsidRDefault="000640F9" w:rsidP="000640F9">
      <w:pPr>
        <w:spacing w:after="0"/>
        <w:ind w:left="425"/>
      </w:pPr>
      <w:bookmarkStart w:id="0" w:name="_GoBack"/>
      <w:bookmarkEnd w:id="0"/>
      <w:r>
        <w:t>Dica: em Java, para obter um número inteiro aleatório, no intervalo entre MIN e MAX:</w:t>
      </w:r>
    </w:p>
    <w:p w:rsidR="00076681" w:rsidRPr="00076681" w:rsidRDefault="00076681" w:rsidP="00076681">
      <w:pPr>
        <w:spacing w:after="0"/>
        <w:ind w:left="425"/>
        <w:rPr>
          <w:rFonts w:ascii="Courier New" w:hAnsi="Courier New" w:cs="Courier New"/>
        </w:rPr>
      </w:pPr>
      <w:r w:rsidRPr="00076681">
        <w:rPr>
          <w:rFonts w:ascii="Courier New" w:hAnsi="Courier New" w:cs="Courier New"/>
        </w:rPr>
        <w:t>int numero;</w:t>
      </w:r>
    </w:p>
    <w:p w:rsidR="00076681" w:rsidRPr="001232DF" w:rsidRDefault="00076681" w:rsidP="001232DF">
      <w:pPr>
        <w:spacing w:after="0"/>
        <w:ind w:left="425"/>
        <w:rPr>
          <w:rFonts w:ascii="Courier New" w:hAnsi="Courier New" w:cs="Courier New"/>
        </w:rPr>
      </w:pPr>
      <w:r w:rsidRPr="00076681">
        <w:rPr>
          <w:rFonts w:ascii="Courier New" w:hAnsi="Courier New" w:cs="Courier New"/>
        </w:rPr>
        <w:t>numero = (int) (Math.random()*(</w:t>
      </w:r>
      <w:r>
        <w:rPr>
          <w:rFonts w:ascii="Courier New" w:hAnsi="Courier New" w:cs="Courier New"/>
        </w:rPr>
        <w:t>MAX</w:t>
      </w:r>
      <w:r w:rsidRPr="0007668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MIN</w:t>
      </w:r>
      <w:r w:rsidRPr="00076681">
        <w:rPr>
          <w:rFonts w:ascii="Courier New" w:hAnsi="Courier New" w:cs="Courier New"/>
        </w:rPr>
        <w:t xml:space="preserve"> + 1)) + </w:t>
      </w:r>
      <w:r>
        <w:rPr>
          <w:rFonts w:ascii="Courier New" w:hAnsi="Courier New" w:cs="Courier New"/>
        </w:rPr>
        <w:t>MIN</w:t>
      </w:r>
      <w:r w:rsidRPr="00076681">
        <w:rPr>
          <w:rFonts w:ascii="Courier New" w:hAnsi="Courier New" w:cs="Courier New"/>
        </w:rPr>
        <w:t>;</w:t>
      </w:r>
    </w:p>
    <w:sectPr w:rsidR="00076681" w:rsidRPr="001232DF" w:rsidSect="00D773A7">
      <w:type w:val="continuous"/>
      <w:pgSz w:w="11906" w:h="16838"/>
      <w:pgMar w:top="85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3F8273E"/>
    <w:multiLevelType w:val="hybridMultilevel"/>
    <w:tmpl w:val="5ABEB634"/>
    <w:lvl w:ilvl="0" w:tplc="78189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6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2D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4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F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84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2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29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20"/>
  </w:num>
  <w:num w:numId="5">
    <w:abstractNumId w:val="25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22"/>
  </w:num>
  <w:num w:numId="11">
    <w:abstractNumId w:val="19"/>
  </w:num>
  <w:num w:numId="12">
    <w:abstractNumId w:val="23"/>
  </w:num>
  <w:num w:numId="13">
    <w:abstractNumId w:val="7"/>
  </w:num>
  <w:num w:numId="14">
    <w:abstractNumId w:val="17"/>
  </w:num>
  <w:num w:numId="15">
    <w:abstractNumId w:val="10"/>
  </w:num>
  <w:num w:numId="16">
    <w:abstractNumId w:val="21"/>
  </w:num>
  <w:num w:numId="17">
    <w:abstractNumId w:val="4"/>
  </w:num>
  <w:num w:numId="18">
    <w:abstractNumId w:val="16"/>
  </w:num>
  <w:num w:numId="19">
    <w:abstractNumId w:val="14"/>
  </w:num>
  <w:num w:numId="20">
    <w:abstractNumId w:val="13"/>
  </w:num>
  <w:num w:numId="21">
    <w:abstractNumId w:val="5"/>
  </w:num>
  <w:num w:numId="22">
    <w:abstractNumId w:val="8"/>
  </w:num>
  <w:num w:numId="23">
    <w:abstractNumId w:val="12"/>
  </w:num>
  <w:num w:numId="24">
    <w:abstractNumId w:val="18"/>
  </w:num>
  <w:num w:numId="25">
    <w:abstractNumId w:val="2"/>
  </w:num>
  <w:num w:numId="26">
    <w:abstractNumId w:val="3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0640F9"/>
    <w:rsid w:val="00076681"/>
    <w:rsid w:val="00077DC2"/>
    <w:rsid w:val="00082692"/>
    <w:rsid w:val="00085869"/>
    <w:rsid w:val="000C1C09"/>
    <w:rsid w:val="000E36D7"/>
    <w:rsid w:val="001232DF"/>
    <w:rsid w:val="001B4133"/>
    <w:rsid w:val="001D13F5"/>
    <w:rsid w:val="001E7478"/>
    <w:rsid w:val="00205C86"/>
    <w:rsid w:val="00366E0E"/>
    <w:rsid w:val="003851A2"/>
    <w:rsid w:val="003A54CE"/>
    <w:rsid w:val="00412409"/>
    <w:rsid w:val="0043040E"/>
    <w:rsid w:val="00430E0A"/>
    <w:rsid w:val="00443542"/>
    <w:rsid w:val="004F11FD"/>
    <w:rsid w:val="00504D67"/>
    <w:rsid w:val="00580469"/>
    <w:rsid w:val="005878BF"/>
    <w:rsid w:val="005B5930"/>
    <w:rsid w:val="005E644B"/>
    <w:rsid w:val="00622F74"/>
    <w:rsid w:val="006B6E31"/>
    <w:rsid w:val="006B7D85"/>
    <w:rsid w:val="006E238C"/>
    <w:rsid w:val="006F4852"/>
    <w:rsid w:val="007026FB"/>
    <w:rsid w:val="00744AE1"/>
    <w:rsid w:val="00771FC2"/>
    <w:rsid w:val="00796F23"/>
    <w:rsid w:val="007E66D7"/>
    <w:rsid w:val="0084036C"/>
    <w:rsid w:val="0084371C"/>
    <w:rsid w:val="00883B0C"/>
    <w:rsid w:val="008F6036"/>
    <w:rsid w:val="00922DB0"/>
    <w:rsid w:val="00950110"/>
    <w:rsid w:val="009611C5"/>
    <w:rsid w:val="009711B4"/>
    <w:rsid w:val="00976304"/>
    <w:rsid w:val="009B502D"/>
    <w:rsid w:val="009D6D66"/>
    <w:rsid w:val="009E04E8"/>
    <w:rsid w:val="00A22EF9"/>
    <w:rsid w:val="00A90A12"/>
    <w:rsid w:val="00A961F7"/>
    <w:rsid w:val="00AA1F44"/>
    <w:rsid w:val="00AA7486"/>
    <w:rsid w:val="00AB475E"/>
    <w:rsid w:val="00AD054A"/>
    <w:rsid w:val="00B8665A"/>
    <w:rsid w:val="00D45EFB"/>
    <w:rsid w:val="00D71483"/>
    <w:rsid w:val="00D773A7"/>
    <w:rsid w:val="00DD3B24"/>
    <w:rsid w:val="00E22854"/>
    <w:rsid w:val="00E3071D"/>
    <w:rsid w:val="00E636EB"/>
    <w:rsid w:val="00EB36EF"/>
    <w:rsid w:val="00EE0E36"/>
    <w:rsid w:val="00F134DE"/>
    <w:rsid w:val="00F770EE"/>
    <w:rsid w:val="00F95707"/>
    <w:rsid w:val="00FA3F71"/>
    <w:rsid w:val="00FB2580"/>
    <w:rsid w:val="00FD27C2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3</cp:revision>
  <cp:lastPrinted>2016-04-18T16:25:00Z</cp:lastPrinted>
  <dcterms:created xsi:type="dcterms:W3CDTF">2017-10-29T23:51:00Z</dcterms:created>
  <dcterms:modified xsi:type="dcterms:W3CDTF">2017-10-30T00:20:00Z</dcterms:modified>
</cp:coreProperties>
</file>